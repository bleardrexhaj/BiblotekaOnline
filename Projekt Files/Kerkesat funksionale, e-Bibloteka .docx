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421F88" w:rsidRDefault="001D3B0F" w:rsidP="001D3B0F">
      <w:pPr>
        <w:pStyle w:val="Heading1"/>
      </w:pPr>
      <w:r w:rsidRPr="00421F88">
        <w:t>e-Bibloteka</w:t>
      </w:r>
    </w:p>
    <w:p w:rsidR="00AE74A8" w:rsidRDefault="00AE74A8" w:rsidP="001906F1"/>
    <w:p w:rsidR="00AE74A8" w:rsidRDefault="00AE74A8" w:rsidP="001906F1"/>
    <w:p w:rsidR="001D3B0F" w:rsidRPr="00421F88" w:rsidRDefault="004A3CFA" w:rsidP="001906F1">
      <w:r w:rsidRPr="00421F88">
        <w:t>Llojet e perdoruesve – Perdoruesi</w:t>
      </w:r>
    </w:p>
    <w:p w:rsidR="004A3CFA" w:rsidRPr="00421F88" w:rsidRDefault="004A3CFA" w:rsidP="001906F1"/>
    <w:p w:rsidR="004A3CFA" w:rsidRPr="00421F88" w:rsidRDefault="004A3CFA" w:rsidP="001906F1">
      <w:r w:rsidRPr="00421F88">
        <w:t xml:space="preserve">Aplikacioni do te kete tri lloje te perdoruesve: </w:t>
      </w:r>
      <w:r w:rsidR="00421F88">
        <w:t>te mitur</w:t>
      </w:r>
      <w:r w:rsidRPr="00421F88">
        <w:t xml:space="preserve">, te rritur dhe biblotekistet apo </w:t>
      </w:r>
      <w:r w:rsidR="00421F88">
        <w:t>administratoret</w:t>
      </w:r>
      <w:r w:rsidRPr="00421F88">
        <w:t>.</w:t>
      </w:r>
    </w:p>
    <w:p w:rsidR="004A3CFA" w:rsidRPr="00421F88" w:rsidRDefault="004A3CFA" w:rsidP="001906F1"/>
    <w:p w:rsidR="004A3CFA" w:rsidRPr="00421F88" w:rsidRDefault="004A3CFA" w:rsidP="001906F1">
      <w:r w:rsidRPr="00421F88">
        <w:t>Regjistrimi.</w:t>
      </w:r>
    </w:p>
    <w:p w:rsidR="004A3CFA" w:rsidRPr="00421F88" w:rsidRDefault="004A3CFA" w:rsidP="001906F1"/>
    <w:p w:rsidR="004A3CFA" w:rsidRDefault="00421F88" w:rsidP="001906F1">
      <w:r w:rsidRPr="00421F88">
        <w:t xml:space="preserve">Te rriturit: Do te kene mundesi te regjistohen permes aplikacionit. Per te rriturit do te ruhen te dhenat si emri, </w:t>
      </w:r>
      <w:r>
        <w:t xml:space="preserve">numri i </w:t>
      </w:r>
      <w:r w:rsidRPr="00421F88">
        <w:t>ID pers</w:t>
      </w:r>
      <w:r w:rsidR="00812AFE">
        <w:t xml:space="preserve">onale ose </w:t>
      </w:r>
      <w:r w:rsidRPr="00421F88">
        <w:t>stu</w:t>
      </w:r>
      <w:r w:rsidR="00812AFE">
        <w:t>dentit(gjdo lloj ID tjeter</w:t>
      </w:r>
      <w:r w:rsidRPr="00421F88">
        <w:t xml:space="preserve"> </w:t>
      </w:r>
      <w:r>
        <w:t>i leshu</w:t>
      </w:r>
      <w:r w:rsidR="00812AFE">
        <w:t>ar nga institucionet shteterore)</w:t>
      </w:r>
      <w:bookmarkStart w:id="0" w:name="_GoBack"/>
      <w:bookmarkEnd w:id="0"/>
      <w:r>
        <w:t xml:space="preserve"> adresa, numri i telefonit, emaili, datelindja dhe fjalkalimi.</w:t>
      </w:r>
    </w:p>
    <w:p w:rsidR="00421F88" w:rsidRDefault="00421F88" w:rsidP="001906F1"/>
    <w:p w:rsidR="00421F88" w:rsidRDefault="00421F88" w:rsidP="001906F1">
      <w:r>
        <w:t xml:space="preserve">Te miturit: Mund te regjistrohen vetem nga </w:t>
      </w:r>
      <w:r w:rsidR="009448EA">
        <w:t>l</w:t>
      </w:r>
      <w:r w:rsidR="00F625C9">
        <w:t>l</w:t>
      </w:r>
      <w:r w:rsidR="009448EA">
        <w:t xml:space="preserve">ogarite e </w:t>
      </w:r>
      <w:r>
        <w:t xml:space="preserve">te </w:t>
      </w:r>
      <w:r w:rsidR="009448EA">
        <w:t>rriturve(</w:t>
      </w:r>
      <w:r>
        <w:t>prinderit ose kujdestaret e te miturit</w:t>
      </w:r>
      <w:r w:rsidR="009448EA">
        <w:t>)</w:t>
      </w:r>
      <w:r>
        <w:t xml:space="preserve">. I rrituri do te kete mundesine qe ne faqen e llogaris se tije te shtoje te mitur, dhe rrjedhimisht do te kujdesen </w:t>
      </w:r>
      <w:r w:rsidR="009448EA">
        <w:t xml:space="preserve">dhe mbajne pergjegjesi </w:t>
      </w:r>
      <w:r>
        <w:t>per llogarite e te miturve te cilet i kan shtuar. Llogaria e te miturit do te asociohet me llogarine nga e cila eshte shtuar. Per te miturin do te gjenerohet nje id autmotakisht, dhe passwordi do te caktohet nga prindi ose kujdestari.</w:t>
      </w:r>
    </w:p>
    <w:p w:rsidR="00421F88" w:rsidRDefault="00421F88" w:rsidP="001906F1"/>
    <w:p w:rsidR="00421F88" w:rsidRDefault="00421F88" w:rsidP="001906F1">
      <w:pPr>
        <w:rPr>
          <w:b/>
        </w:rPr>
      </w:pPr>
      <w:r>
        <w:t xml:space="preserve">Biblotekistet ose administratoret: Rjedha e regjistrimit te biblotekisitit apo moderatorit, eshte e njejte me ate </w:t>
      </w:r>
      <w:r w:rsidR="00AE74A8">
        <w:t xml:space="preserve">te </w:t>
      </w:r>
      <w:r>
        <w:t xml:space="preserve">te rriturit. Nderrimi i llogarise nga perdorues i zakonshem ne administrator do te behet nga Super-Administratori. </w:t>
      </w:r>
      <w:r w:rsidRPr="00421F88">
        <w:rPr>
          <w:b/>
        </w:rPr>
        <w:t>[TODO Specifiko si...]</w:t>
      </w:r>
    </w:p>
    <w:p w:rsidR="00421F88" w:rsidRDefault="00421F88" w:rsidP="001906F1">
      <w:pPr>
        <w:rPr>
          <w:b/>
        </w:rPr>
      </w:pPr>
    </w:p>
    <w:p w:rsidR="00421F88" w:rsidRDefault="009448EA" w:rsidP="001906F1">
      <w:r>
        <w:t>Kyqja</w:t>
      </w:r>
    </w:p>
    <w:p w:rsidR="009448EA" w:rsidRDefault="009448EA" w:rsidP="001906F1"/>
    <w:p w:rsidR="004A3CFA" w:rsidRDefault="009448EA" w:rsidP="001906F1">
      <w:r>
        <w:t>Te rriturit:</w:t>
      </w:r>
    </w:p>
    <w:p w:rsidR="009448EA" w:rsidRDefault="009448EA" w:rsidP="001906F1">
      <w:r>
        <w:t>Te miturit:</w:t>
      </w:r>
    </w:p>
    <w:p w:rsidR="009448EA" w:rsidRPr="00421F88" w:rsidRDefault="009448EA" w:rsidP="001906F1">
      <w:r>
        <w:t xml:space="preserve">Bibloteksitet dhe Administratoret: </w:t>
      </w:r>
    </w:p>
    <w:p w:rsidR="004A3CFA" w:rsidRPr="00421F88" w:rsidRDefault="004A3CFA" w:rsidP="001906F1"/>
    <w:p w:rsidR="001906F1" w:rsidRPr="00421F88" w:rsidRDefault="001906F1" w:rsidP="001906F1"/>
    <w:p w:rsidR="004A3CFA" w:rsidRPr="00421F88" w:rsidRDefault="004A3CFA" w:rsidP="001906F1"/>
    <w:p w:rsidR="001906F1" w:rsidRPr="00421F88" w:rsidRDefault="001906F1" w:rsidP="001906F1"/>
    <w:p w:rsidR="001906F1" w:rsidRPr="00421F88" w:rsidRDefault="004A3CFA" w:rsidP="001906F1">
      <w:r w:rsidRPr="00421F88">
        <w:t>Kategorizimi i Librave – Kategorite</w:t>
      </w:r>
    </w:p>
    <w:p w:rsidR="001906F1" w:rsidRDefault="001906F1" w:rsidP="001D3B0F">
      <w:r w:rsidRPr="00421F88">
        <w:t>Klasifiki</w:t>
      </w:r>
      <w:r w:rsidR="0014289C" w:rsidRPr="00421F88">
        <w:t>mi</w:t>
      </w:r>
      <w:r w:rsidRPr="00421F88">
        <w:t xml:space="preserve"> i librave sipas sistemit KDU Klasifikimi Dhjetor Universal(ang. Universal Decimal Clasification)</w:t>
      </w:r>
      <w:r w:rsidR="008D69B6">
        <w:t>.</w:t>
      </w:r>
    </w:p>
    <w:p w:rsidR="008D69B6" w:rsidRPr="00421F88" w:rsidRDefault="008D69B6" w:rsidP="001D3B0F"/>
    <w:p w:rsidR="001906F1" w:rsidRPr="00421F88" w:rsidRDefault="001906F1" w:rsidP="001D3B0F">
      <w:r w:rsidRPr="00421F88">
        <w:t xml:space="preserve">Kategorite do te ndahen sipas sistmeit KDU, tabela Kategorite do te marre kodin KDU. Sipas ketij sistemi te klasifikimit, kategoria do te kete nenkategori, dhe nenkategoria, do te kategorizohet tutje. </w:t>
      </w:r>
    </w:p>
    <w:p w:rsidR="001906F1" w:rsidRPr="00421F88" w:rsidRDefault="001906F1" w:rsidP="001D3B0F"/>
    <w:p w:rsidR="001906F1" w:rsidRPr="00421F88" w:rsidRDefault="001906F1" w:rsidP="001D3B0F">
      <w:r w:rsidRPr="00421F88">
        <w:t>KDU kodi do te gjenerohet automatikisht per secilin liber</w:t>
      </w:r>
      <w:r w:rsidR="004E55AE">
        <w:t>, ne momentin e shtimit te librit nga biblotekisti</w:t>
      </w:r>
      <w:r w:rsidRPr="00421F88">
        <w:t>.</w:t>
      </w:r>
    </w:p>
    <w:p w:rsidR="00E05793" w:rsidRPr="00421F88" w:rsidRDefault="00E05793" w:rsidP="001D3B0F"/>
    <w:p w:rsidR="00E05793" w:rsidRPr="00421F88" w:rsidRDefault="00E05793" w:rsidP="001D3B0F">
      <w:r w:rsidRPr="00421F88">
        <w:t>Gjat regjistrimit te librit ne aplikacion, biblotekisti do te kete mundesi qe te mund t’a</w:t>
      </w:r>
      <w:r w:rsidR="0014289C" w:rsidRPr="00421F88">
        <w:t xml:space="preserve"> kategorizoj librin vizualisht-</w:t>
      </w:r>
      <w:r w:rsidRPr="00421F88">
        <w:t>permes butonave, ose te perdor KDU kodin dhe kategorite do t</w:t>
      </w:r>
      <w:r w:rsidR="0014289C" w:rsidRPr="00421F88">
        <w:t>’</w:t>
      </w:r>
      <w:r w:rsidRPr="00421F88">
        <w:t>i caktohen automatikisht nga aplikacioni ne momentin e ruajtjes se librit.</w:t>
      </w:r>
    </w:p>
    <w:p w:rsidR="00E05793" w:rsidRPr="00421F88" w:rsidRDefault="00E05793" w:rsidP="001D3B0F"/>
    <w:p w:rsidR="00E05793" w:rsidRPr="00421F88" w:rsidRDefault="00E05793" w:rsidP="001D3B0F">
      <w:r w:rsidRPr="00421F88">
        <w:t>L</w:t>
      </w:r>
      <w:r w:rsidR="0014289C" w:rsidRPr="00421F88">
        <w:t>ibri mund ti kete disa kategori.</w:t>
      </w:r>
    </w:p>
    <w:p w:rsidR="004E55AE" w:rsidRDefault="004E55AE" w:rsidP="001D3B0F">
      <w:r>
        <w:lastRenderedPageBreak/>
        <w:t>Rezervimi</w:t>
      </w:r>
    </w:p>
    <w:p w:rsidR="004E55AE" w:rsidRDefault="004E55AE" w:rsidP="001D3B0F">
      <w:r>
        <w:t xml:space="preserve">Aplikacioni do te mundesoj rezervimin e librave nga perdoruesit. Koha e rezervimit te librit do te caktohet nga admiistratori i biblotekes/biblotekisti. </w:t>
      </w:r>
      <w:r w:rsidR="00F625C9">
        <w:t xml:space="preserve">Numri i rezervimeve njkohesisht, gjitashtu do te caktohet nga biblotekisiti. </w:t>
      </w:r>
      <w:r>
        <w:t>Perdoruesi do te mund te huazoj librin, vetem nese paraprakisht do do t’a kete rezervuar librin. Libri do te mund te huazohet edhe nese libri nuk eshte i pranishem ne bibloteke. Shembull: Gjithesej nje liber i caktuar eshte prezent ne stok 5 cope, edhe nese te pestit jane te huazuar, rezervimi do te mund te vazhdoj.</w:t>
      </w:r>
    </w:p>
    <w:p w:rsidR="004E55AE" w:rsidRDefault="004E55AE" w:rsidP="001D3B0F">
      <w:r>
        <w:t>Rrjedhimisht do te krijohet nje “liste e pritjes”, ku ne momentin qe libri i caktuar kthehet ne stok, merret rezervimi i cili eshte ne rend dhe i caktohet koha e skadimit te rezervimit.</w:t>
      </w:r>
      <w:r w:rsidR="00CC1A57">
        <w:t xml:space="preserve"> </w:t>
      </w:r>
    </w:p>
    <w:p w:rsidR="004E55AE" w:rsidRDefault="004E55AE" w:rsidP="001D3B0F"/>
    <w:p w:rsidR="004E55AE" w:rsidRDefault="004E55AE" w:rsidP="001D3B0F">
      <w:r>
        <w:t>Huazimi</w:t>
      </w:r>
    </w:p>
    <w:p w:rsidR="00E05793" w:rsidRPr="00421F88" w:rsidRDefault="004E55AE" w:rsidP="001D3B0F">
      <w:r>
        <w:t xml:space="preserve">Huazimi i librit mund te ndodh vetem nese paraprakisht eshte rezervuar libri dhe eshte libri i pranishem ne stok. Rezervimi kalon ne huazim, te dhenat nga huazimi si: libri, perdoruesi merren nga rezervimi dhe perdoren per krijimin e rezervimit. Data e kthimit te librit caktohet nga biblotekisiti. Huazimet mund te krijohen vetem nga biblotekisiti. </w:t>
      </w:r>
      <w:r w:rsidR="00CC1A57">
        <w:t xml:space="preserve">Biblotekisiti do te kete mundesi ta shtyej kohen e </w:t>
      </w:r>
      <w:r w:rsidR="00F625C9">
        <w:t>kth</w:t>
      </w:r>
      <w:r w:rsidR="00CC1A57">
        <w:t>imit te librit.</w:t>
      </w:r>
    </w:p>
    <w:p w:rsidR="00E05793" w:rsidRPr="00421F88" w:rsidRDefault="00E05793" w:rsidP="001D3B0F"/>
    <w:p w:rsidR="001906F1" w:rsidRPr="00421F88" w:rsidRDefault="001906F1" w:rsidP="001D3B0F"/>
    <w:p w:rsidR="004E55AE" w:rsidRDefault="004E55AE" w:rsidP="001D3B0F">
      <w:r>
        <w:t>Biblotekisti</w:t>
      </w:r>
    </w:p>
    <w:p w:rsidR="004E55AE" w:rsidRDefault="004E55AE" w:rsidP="001D3B0F">
      <w:r>
        <w:t xml:space="preserve">Biblotekisiti do te kete qasje te veqant ne aplikacion. Ne momentin e </w:t>
      </w:r>
      <w:r w:rsidR="00CC1A57">
        <w:t xml:space="preserve">kyqejes, ne shiritin navigues do ti shfaqet linku per kalimin ne faqen e administratorit, me ngjyre te kuqe. </w:t>
      </w:r>
    </w:p>
    <w:p w:rsidR="00CC1A57" w:rsidRDefault="00CC1A57" w:rsidP="00CC1A57">
      <w:r>
        <w:t>Ne faqen e biblotekistit, biblotekisiti mund ti shiqoj rezervimet qe jan bere dhe ende nuk jan kompletuar ose ende nuk jan huazuar librat e rezervuar.</w:t>
      </w:r>
    </w:p>
    <w:p w:rsidR="00CC1A57" w:rsidRDefault="00CC1A57" w:rsidP="00CC1A57">
      <w:r>
        <w:t>Vazhdon</w:t>
      </w:r>
    </w:p>
    <w:p w:rsidR="00CC1A57" w:rsidRDefault="00CC1A57" w:rsidP="00CC1A57"/>
    <w:p w:rsidR="00CC1A57" w:rsidRDefault="00CC1A57" w:rsidP="00CC1A57"/>
    <w:p w:rsidR="00CC1A57" w:rsidRDefault="00CC1A57" w:rsidP="00CC1A57">
      <w:r>
        <w:t>Menaxhimi  i faqes</w:t>
      </w:r>
    </w:p>
    <w:p w:rsidR="00CC1A57" w:rsidRDefault="00CC1A57" w:rsidP="00CC1A57">
      <w:r>
        <w:t xml:space="preserve">Menaxhimi i faqes do te behet nga biblotekisti. Ne faqen e biblotekistit, ai do te kete mundesin ti rregulloj te dhenat per bibloteken si: emrin e biblotekes, adresen, </w:t>
      </w:r>
      <w:r w:rsidR="00140E4D">
        <w:t xml:space="preserve">orarin e biblotekes, </w:t>
      </w:r>
      <w:r>
        <w:t xml:space="preserve"> te shtoj foto te biblotekes, te shtoj artikuj per bibloteken, te shtoj librat e rekomanduar, te rregulloj ballinen(vazhdo sqarimin).</w:t>
      </w:r>
    </w:p>
    <w:p w:rsidR="00CC1A57" w:rsidRDefault="00CC1A57" w:rsidP="00CC1A57"/>
    <w:p w:rsidR="00CC1A57" w:rsidRDefault="00CC1A57" w:rsidP="00CC1A57"/>
    <w:p w:rsidR="002B4681" w:rsidRDefault="00CC1A57" w:rsidP="00CC1A57">
      <w:r>
        <w:t>Libri</w:t>
      </w:r>
    </w:p>
    <w:p w:rsidR="002B4681" w:rsidRDefault="002B4681" w:rsidP="00CC1A57">
      <w:r>
        <w:t xml:space="preserve">Me qellim qe aplikacioni te mund te dalloj popullaritetin e  librit, per librin do te ruhen klikimet apo sa here eshte vizituar libiri nga  perdoruesit. </w:t>
      </w:r>
    </w:p>
    <w:p w:rsidR="00CC1A57" w:rsidRDefault="00CC1A57" w:rsidP="00CC1A57">
      <w:r>
        <w:t>Libri mund</w:t>
      </w:r>
      <w:r w:rsidR="002B4681">
        <w:t xml:space="preserve"> te kete me shum se nje autore dhe do te mund ti perkas shume kategorive njeherish.</w:t>
      </w:r>
    </w:p>
    <w:p w:rsidR="002B4681" w:rsidRDefault="002B4681" w:rsidP="00CC1A57">
      <w:r>
        <w:t>Per librin do te ruhen te dhenat: Titulli, Fotoja e kopertines, gjuha e librit, pershkrimi i librit, shtepia botuese, etiketimet, data e publikimit, stoku, numrat e identifikimt si: barkodi, ISBN dhe ISSN, vetite fizike si: formati(i shtypur apo digjital), numri i faqeve,  e te tjera,</w:t>
      </w:r>
    </w:p>
    <w:p w:rsidR="002B4681" w:rsidRDefault="002B4681" w:rsidP="00CC1A57"/>
    <w:p w:rsidR="002B4681" w:rsidRDefault="002B4681" w:rsidP="00CC1A57">
      <w:r>
        <w:t>Autori</w:t>
      </w:r>
    </w:p>
    <w:p w:rsidR="001D3B0F" w:rsidRDefault="002B4681" w:rsidP="001D3B0F">
      <w:r>
        <w:t>Per autorin do te ruhen te dhenat si: emri dhe mbiemri</w:t>
      </w:r>
      <w:r w:rsidR="00A96BD3">
        <w:t xml:space="preserve"> dhe bigrafia</w:t>
      </w:r>
      <w:r>
        <w:t>. Autori mund te jete autore dh</w:t>
      </w:r>
      <w:r w:rsidR="00A96BD3">
        <w:t>e bashk-autore i shume librave.</w:t>
      </w:r>
    </w:p>
    <w:p w:rsidR="00A96BD3" w:rsidRDefault="00A96BD3" w:rsidP="001D3B0F"/>
    <w:p w:rsidR="00A96BD3" w:rsidRDefault="00A96BD3" w:rsidP="001D3B0F">
      <w:r>
        <w:t>Etiketimet</w:t>
      </w:r>
    </w:p>
    <w:p w:rsidR="00A96BD3" w:rsidRDefault="00A96BD3" w:rsidP="001D3B0F">
      <w:r>
        <w:t xml:space="preserve">Me qellim te identifikimit me te lehte te librave, aplikacioni do te mundesoj etiketimin e librave(ang. “Tags”). Disa libra mund te kene etiketimin e njejte. Etiketimet caktohen nga biblotekisiti, ne momentin e shtimit te librit. Disa etiketa do ti caktohen librit automatkisht ne momentin e ruajtjes se librit, kto jan:  </w:t>
      </w:r>
      <w:r>
        <w:lastRenderedPageBreak/>
        <w:t xml:space="preserve">kategoria kryesore-prind, kategoria qe i perket libiri, emri i autorit dhe fjale nga titulli i librit. Shembull nese eshte titulli i librit “Fluturuesi i balonave”, libri do ti marr etiketmet: “fluturesi” dhe “balonave”. </w:t>
      </w:r>
    </w:p>
    <w:p w:rsidR="00F625C9" w:rsidRDefault="00F625C9" w:rsidP="001D3B0F">
      <w:r>
        <w:t>Per etiketen do te ruhet emri i etiketes.</w:t>
      </w:r>
    </w:p>
    <w:p w:rsidR="00F625C9" w:rsidRDefault="00F625C9" w:rsidP="001D3B0F"/>
    <w:p w:rsidR="00F625C9" w:rsidRDefault="00F625C9" w:rsidP="001D3B0F"/>
    <w:p w:rsidR="00A96BD3" w:rsidRPr="00421F88" w:rsidRDefault="00A96BD3" w:rsidP="001D3B0F"/>
    <w:sectPr w:rsidR="00A96BD3" w:rsidRPr="0042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0A1E32"/>
    <w:multiLevelType w:val="hybridMultilevel"/>
    <w:tmpl w:val="2132DCE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B045E9"/>
    <w:multiLevelType w:val="hybridMultilevel"/>
    <w:tmpl w:val="678002A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0F"/>
    <w:rsid w:val="00140E4D"/>
    <w:rsid w:val="0014289C"/>
    <w:rsid w:val="001906F1"/>
    <w:rsid w:val="001D3B0F"/>
    <w:rsid w:val="002B4681"/>
    <w:rsid w:val="00421F88"/>
    <w:rsid w:val="004A3CFA"/>
    <w:rsid w:val="004E55AE"/>
    <w:rsid w:val="00645252"/>
    <w:rsid w:val="006D3D74"/>
    <w:rsid w:val="00812AFE"/>
    <w:rsid w:val="008D69B6"/>
    <w:rsid w:val="009448EA"/>
    <w:rsid w:val="00A9204E"/>
    <w:rsid w:val="00A96BD3"/>
    <w:rsid w:val="00AE74A8"/>
    <w:rsid w:val="00B3312E"/>
    <w:rsid w:val="00CC1A57"/>
    <w:rsid w:val="00DA54A6"/>
    <w:rsid w:val="00E05793"/>
    <w:rsid w:val="00F6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ACB8"/>
  <w15:chartTrackingRefBased/>
  <w15:docId w15:val="{976673F1-6FC6-4752-B0DB-2A19C23B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1D3B0F"/>
    <w:rPr>
      <w:lang w:val="sq-AL"/>
    </w:rPr>
  </w:style>
  <w:style w:type="paragraph" w:styleId="ListParagraph">
    <w:name w:val="List Paragraph"/>
    <w:basedOn w:val="Normal"/>
    <w:uiPriority w:val="34"/>
    <w:unhideWhenUsed/>
    <w:qFormat/>
    <w:rsid w:val="001D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v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E58A891-D91C-467D-938A-CB2BC482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198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Klevis</dc:creator>
  <cp:keywords/>
  <dc:description/>
  <cp:lastModifiedBy>Klevis</cp:lastModifiedBy>
  <cp:revision>10</cp:revision>
  <dcterms:created xsi:type="dcterms:W3CDTF">2017-12-10T11:52:00Z</dcterms:created>
  <dcterms:modified xsi:type="dcterms:W3CDTF">2017-12-23T09:41:00Z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